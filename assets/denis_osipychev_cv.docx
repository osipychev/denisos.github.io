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457200</wp:posOffset>
                </wp:positionH>
                <wp:positionV relativeFrom="paragraph">
                  <wp:posOffset>327025</wp:posOffset>
                </wp:positionV>
                <wp:extent cx="6678930" cy="635"/>
                <wp:effectExtent l="0" t="0" r="0" b="0"/>
                <wp:wrapNone/>
                <wp:docPr id="1" name="graphic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36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678360" cy="0"/>
                          </a:xfrm>
                          <a:prstGeom prst="line">
                            <a:avLst/>
                          </a:prstGeom>
                          <a:ln w="504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aphic1" style="position:absolute;margin-left:36pt;margin-top:25.75pt;width:525.8pt;height:0pt" coordorigin="720,515" coordsize="10516,0">
                <v:line id="shape_0" from="720,515" to="11236,515" stroked="f" style="position:absolute;mso-position-horizontal-relative:page">
                  <v:stroke color="#3465a4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b/>
          <w:bCs/>
          <w:w w:val="99"/>
          <w:sz w:val="36"/>
          <w:szCs w:val="36"/>
        </w:rPr>
        <w:t>Denis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w w:val="99"/>
          <w:sz w:val="36"/>
          <w:szCs w:val="36"/>
        </w:rPr>
        <w:t>Osipychev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nextPage"/>
          <w:pgSz w:w="12240" w:h="15840"/>
          <w:pgMar w:left="620" w:right="900" w:header="0" w:top="1360" w:footer="0" w:bottom="280" w:gutter="0"/>
          <w:pgNumType w:fmt="decimal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/>
      </w:pPr>
      <w:r>
        <w:rPr>
          <w:sz w:val="24"/>
          <w:szCs w:val="24"/>
        </w:rPr>
        <w:t>Contact</w:t>
      </w:r>
    </w:p>
    <w:p>
      <w:pPr>
        <w:pStyle w:val="Normal"/>
        <w:rPr/>
      </w:pPr>
      <w:r>
        <w:rPr>
          <w:sz w:val="24"/>
          <w:szCs w:val="24"/>
        </w:rPr>
        <w:t>Information</w:t>
      </w:r>
    </w:p>
    <w:p>
      <w:pPr>
        <w:pStyle w:val="Normal"/>
        <w:rPr/>
      </w:pPr>
      <w:r>
        <w:br w:type="column"/>
      </w:r>
      <w:r>
        <w:rPr>
          <w:w w:val="99"/>
          <w:sz w:val="24"/>
          <w:szCs w:val="24"/>
        </w:rPr>
        <w:t>Huntsville, AL</w:t>
        <w:tab/>
        <w:tab/>
        <w:tab/>
        <w:tab/>
      </w:r>
      <w:r>
        <w:rPr>
          <w:sz w:val="24"/>
          <w:szCs w:val="24"/>
        </w:rPr>
        <w:t xml:space="preserve">phone: </w:t>
      </w:r>
      <w:r>
        <w:rPr>
          <w:i/>
          <w:iCs/>
          <w:sz w:val="24"/>
          <w:szCs w:val="24"/>
        </w:rPr>
        <w:t>please email for details</w:t>
      </w:r>
    </w:p>
    <w:p>
      <w:pPr>
        <w:pStyle w:val="Normal"/>
        <w:rPr/>
      </w:pPr>
      <w:r>
        <w:rPr>
          <w:w w:val="99"/>
          <w:sz w:val="24"/>
          <w:szCs w:val="24"/>
        </w:rPr>
        <w:t>35808, USA</w:t>
        <w:tab/>
        <w:tab/>
        <w:tab/>
        <w:tab/>
      </w:r>
      <w:r>
        <w:rPr>
          <w:sz w:val="24"/>
          <w:szCs w:val="24"/>
        </w:rPr>
        <w:t>e</w:t>
      </w:r>
      <w:r>
        <w:rPr>
          <w:w w:val="99"/>
          <w:sz w:val="24"/>
          <w:szCs w:val="24"/>
        </w:rPr>
        <w:t>-mail:</w:t>
      </w:r>
      <w:r>
        <w:rPr>
          <w:sz w:val="24"/>
          <w:szCs w:val="24"/>
        </w:rPr>
        <w:t xml:space="preserve">  </w:t>
      </w:r>
      <w:hyperlink r:id="rId2">
        <w:r>
          <w:rPr>
            <w:rStyle w:val="InternetLink"/>
            <w:w w:val="99"/>
            <w:sz w:val="24"/>
            <w:szCs w:val="24"/>
          </w:rPr>
          <w:t>osipychev</w:t>
        </w:r>
        <w:r>
          <w:rPr>
            <w:rStyle w:val="InternetLink"/>
            <w:sz w:val="24"/>
            <w:szCs w:val="24"/>
          </w:rPr>
          <w:t>@</w:t>
        </w:r>
        <w:r>
          <w:rPr>
            <w:rStyle w:val="InternetLink"/>
            <w:w w:val="99"/>
            <w:sz w:val="24"/>
            <w:szCs w:val="24"/>
          </w:rPr>
          <w:t>gmail.com</w:t>
        </w:r>
      </w:hyperlink>
    </w:p>
    <w:p>
      <w:pPr>
        <w:pStyle w:val="Normal"/>
        <w:rPr/>
      </w:pPr>
      <w:r>
        <w:rPr>
          <w:w w:val="99"/>
          <w:sz w:val="24"/>
          <w:szCs w:val="24"/>
        </w:rPr>
        <w:tab/>
        <w:tab/>
        <w:tab/>
        <w:tab/>
        <w:tab/>
      </w:r>
      <w:r>
        <w:rPr>
          <w:sz w:val="24"/>
          <w:szCs w:val="24"/>
        </w:rPr>
        <w:t>web</w:t>
      </w:r>
      <w:r>
        <w:rPr>
          <w:w w:val="99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3">
        <w:r>
          <w:rPr>
            <w:rStyle w:val="InternetLink"/>
            <w:w w:val="99"/>
            <w:sz w:val="24"/>
            <w:szCs w:val="24"/>
          </w:rPr>
          <w:t>www.denisos.com</w:t>
        </w:r>
      </w:hyperlink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337" w:space="634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/>
      </w:pPr>
      <w:r>
        <w:rPr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Area</w:t>
      </w:r>
    </w:p>
    <w:p>
      <w:pPr>
        <w:pStyle w:val="Normal"/>
        <w:rPr>
          <w:sz w:val="24"/>
          <w:szCs w:val="24"/>
        </w:rPr>
      </w:pPr>
      <w:r>
        <w:br w:type="column"/>
      </w:r>
      <w:r>
        <w:rPr>
          <w:w w:val="99"/>
          <w:sz w:val="24"/>
          <w:szCs w:val="24"/>
        </w:rPr>
        <w:t>Autonomous systems architecture and hierarchical artificial intelligence.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Hybrid decision-making systems, c</w:t>
      </w:r>
      <w:r>
        <w:rPr>
          <w:w w:val="99"/>
          <w:sz w:val="24"/>
          <w:szCs w:val="24"/>
        </w:rPr>
        <w:t>ontrol policy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, </w:t>
      </w:r>
      <w:r>
        <w:rPr>
          <w:w w:val="99"/>
          <w:sz w:val="24"/>
          <w:szCs w:val="24"/>
        </w:rPr>
        <w:t>deep reinforcement learning.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Machine</w:t>
      </w:r>
      <w:r>
        <w:rPr>
          <w:sz w:val="24"/>
          <w:szCs w:val="24"/>
        </w:rPr>
        <w:t xml:space="preserve"> l</w:t>
      </w:r>
      <w:r>
        <w:rPr>
          <w:w w:val="99"/>
          <w:sz w:val="24"/>
          <w:szCs w:val="24"/>
        </w:rPr>
        <w:t>earning under constraints, generative modeling, and synthetic data generation.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Professional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Experience</w:t>
      </w:r>
    </w:p>
    <w:p>
      <w:pPr>
        <w:pStyle w:val="Normal"/>
        <w:rPr>
          <w:i/>
          <w:i/>
          <w:iCs/>
          <w:sz w:val="24"/>
          <w:szCs w:val="24"/>
        </w:rPr>
      </w:pPr>
      <w:r>
        <w:br w:type="column"/>
      </w:r>
      <w:r>
        <w:rPr>
          <w:i/>
          <w:iCs/>
          <w:w w:val="99"/>
          <w:sz w:val="24"/>
          <w:szCs w:val="24"/>
        </w:rPr>
        <w:t>Boeing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Research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&amp;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Technology,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Huntsville,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Alabama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         </w:t>
      </w:r>
      <w:r>
        <w:rPr>
          <w:i/>
          <w:iCs/>
          <w:w w:val="99"/>
          <w:sz w:val="24"/>
          <w:szCs w:val="24"/>
        </w:rPr>
        <w:t>2018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 present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w w:val="99"/>
          <w:sz w:val="24"/>
          <w:szCs w:val="24"/>
        </w:rPr>
        <w:t>AI</w:t>
      </w:r>
      <w:r>
        <w:rPr>
          <w:i/>
          <w:sz w:val="24"/>
          <w:szCs w:val="24"/>
        </w:rPr>
        <w:t xml:space="preserve"> </w:t>
      </w:r>
      <w:r>
        <w:rPr>
          <w:i/>
          <w:w w:val="99"/>
          <w:sz w:val="24"/>
          <w:szCs w:val="24"/>
        </w:rPr>
        <w:t>Software</w:t>
      </w:r>
      <w:r>
        <w:rPr>
          <w:i/>
          <w:sz w:val="24"/>
          <w:szCs w:val="24"/>
        </w:rPr>
        <w:t xml:space="preserve"> </w:t>
      </w:r>
      <w:bookmarkStart w:id="0" w:name="_GoBack"/>
      <w:bookmarkEnd w:id="0"/>
      <w:r>
        <w:rPr>
          <w:i/>
          <w:w w:val="99"/>
          <w:sz w:val="24"/>
          <w:szCs w:val="24"/>
        </w:rPr>
        <w:t>Engineer at Center for Applied Simulation and Analytics (CASA)</w:t>
      </w:r>
    </w:p>
    <w:p>
      <w:pPr>
        <w:pStyle w:val="Normal"/>
        <w:rPr/>
      </w:pPr>
      <w:r>
        <w:rPr>
          <w:w w:val="99"/>
          <w:sz w:val="24"/>
          <w:szCs w:val="24"/>
        </w:rPr>
        <w:t>Research in general autonomy, intelligent systems, and decision-making focusing on hierarchical architecture, autonomous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reasoning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 risk assessment.</w:t>
      </w:r>
    </w:p>
    <w:p>
      <w:pPr>
        <w:pStyle w:val="Normal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Consulting, architecting, and prototyping a broad range of AI activities:</w:t>
      </w:r>
    </w:p>
    <w:p>
      <w:pPr>
        <w:pStyle w:val="ListParagraph"/>
        <w:numPr>
          <w:ilvl w:val="0"/>
          <w:numId w:val="2"/>
        </w:numPr>
        <w:rPr>
          <w:i/>
          <w:i/>
          <w:w w:val="99"/>
          <w:sz w:val="24"/>
          <w:szCs w:val="24"/>
        </w:rPr>
      </w:pPr>
      <w:r>
        <w:rPr>
          <w:w w:val="99"/>
          <w:sz w:val="24"/>
          <w:szCs w:val="24"/>
        </w:rPr>
        <w:t>Learning-enabled planning and control for fighter-jet dogfight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Developed surrogate domain, training procedure, and evaluation metrics</w:t>
      </w:r>
    </w:p>
    <w:p>
      <w:pPr>
        <w:pStyle w:val="ListParagraph"/>
        <w:numPr>
          <w:ilvl w:val="0"/>
          <w:numId w:val="2"/>
        </w:numPr>
        <w:rPr>
          <w:i/>
          <w:i/>
          <w:w w:val="99"/>
          <w:sz w:val="24"/>
          <w:szCs w:val="24"/>
        </w:rPr>
      </w:pPr>
      <w:r>
        <w:rPr>
          <w:w w:val="99"/>
          <w:sz w:val="24"/>
          <w:szCs w:val="24"/>
        </w:rPr>
        <w:t>Synthetic data generation for visual perception pipeline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Designed data distribution matching and transfer learning pipeline</w:t>
      </w:r>
    </w:p>
    <w:p>
      <w:pPr>
        <w:pStyle w:val="Normal"/>
        <w:ind w:firstLine="360"/>
        <w:rPr>
          <w:i/>
          <w:i/>
          <w:w w:val="99"/>
          <w:sz w:val="24"/>
          <w:szCs w:val="24"/>
        </w:rPr>
      </w:pPr>
      <w:r>
        <w:rPr>
          <w:w w:val="99"/>
          <w:sz w:val="24"/>
          <w:szCs w:val="24"/>
        </w:rPr>
        <w:t>Architected active learning framework with synth data generation</w:t>
      </w:r>
    </w:p>
    <w:p>
      <w:pPr>
        <w:pStyle w:val="ListParagraph"/>
        <w:numPr>
          <w:ilvl w:val="0"/>
          <w:numId w:val="2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Assurance guarantees for learning-enabled hybrid systems</w:t>
      </w:r>
    </w:p>
    <w:p>
      <w:pPr>
        <w:pStyle w:val="Normal"/>
        <w:ind w:firstLine="360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Developed evaluation metrics for regression, classification, policy models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Architected hybrid deep-learning solution for mission critical components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w w:val="99"/>
          <w:sz w:val="24"/>
          <w:szCs w:val="24"/>
        </w:rPr>
        <w:t>Local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path-planning,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collision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avoidance, and navigation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 airport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taxiing</w:t>
      </w:r>
    </w:p>
    <w:p>
      <w:pPr>
        <w:pStyle w:val="Normal"/>
        <w:ind w:firstLine="360"/>
        <w:rPr>
          <w:sz w:val="24"/>
          <w:szCs w:val="24"/>
        </w:rPr>
      </w:pPr>
      <w:r>
        <w:rPr>
          <w:w w:val="99"/>
          <w:sz w:val="24"/>
          <w:szCs w:val="24"/>
        </w:rPr>
        <w:t>Architected and integrated trajectory planner for dynamic environment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w w:val="99"/>
          <w:sz w:val="24"/>
          <w:szCs w:val="24"/>
        </w:rPr>
        <w:t>Defect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analysis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composite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manufacturing</w:t>
      </w:r>
    </w:p>
    <w:p>
      <w:pPr>
        <w:pStyle w:val="Normal"/>
        <w:ind w:firstLine="360"/>
        <w:rPr>
          <w:sz w:val="24"/>
          <w:szCs w:val="24"/>
        </w:rPr>
      </w:pPr>
      <w:r>
        <w:rPr>
          <w:w w:val="99"/>
          <w:sz w:val="24"/>
          <w:szCs w:val="24"/>
        </w:rPr>
        <w:t>Architected sequence optimization for fiber placement process</w:t>
      </w:r>
    </w:p>
    <w:p>
      <w:pPr>
        <w:pStyle w:val="ListParagraph"/>
        <w:numPr>
          <w:ilvl w:val="0"/>
          <w:numId w:val="2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Defense against deception and adversarial attacks on cyber-physical systems</w:t>
      </w:r>
    </w:p>
    <w:p>
      <w:pPr>
        <w:pStyle w:val="Normal"/>
        <w:ind w:firstLine="360"/>
        <w:rPr/>
      </w:pPr>
      <w:r>
        <w:rPr>
          <w:w w:val="99"/>
          <w:sz w:val="24"/>
          <w:szCs w:val="24"/>
        </w:rPr>
        <w:t>Coordinated cybersecurity work for robust AI/ML agents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University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of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at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Urbana-Champaign,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</w:t>
      </w:r>
      <w:r>
        <w:rPr>
          <w:i/>
          <w:iCs/>
          <w:w w:val="99"/>
          <w:sz w:val="24"/>
          <w:szCs w:val="24"/>
        </w:rPr>
        <w:t>2016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2018</w:t>
      </w:r>
    </w:p>
    <w:p>
      <w:pPr>
        <w:pStyle w:val="Normal"/>
        <w:rPr>
          <w:i/>
          <w:i/>
          <w:sz w:val="24"/>
          <w:szCs w:val="24"/>
        </w:rPr>
      </w:pPr>
      <w:r>
        <w:rPr>
          <w:i/>
          <w:w w:val="99"/>
          <w:sz w:val="24"/>
          <w:szCs w:val="24"/>
        </w:rPr>
        <w:t>Research</w:t>
      </w:r>
      <w:r>
        <w:rPr>
          <w:i/>
          <w:sz w:val="24"/>
          <w:szCs w:val="24"/>
        </w:rPr>
        <w:t xml:space="preserve"> </w:t>
      </w:r>
      <w:r>
        <w:rPr>
          <w:i/>
          <w:w w:val="99"/>
          <w:sz w:val="24"/>
          <w:szCs w:val="24"/>
        </w:rPr>
        <w:t>Assistant at Coordinated Science Laboratory (CSL)</w:t>
      </w:r>
    </w:p>
    <w:p>
      <w:pPr>
        <w:pStyle w:val="Normal"/>
        <w:rPr/>
      </w:pPr>
      <w:r>
        <w:rPr>
          <w:w w:val="99"/>
          <w:sz w:val="24"/>
          <w:szCs w:val="24"/>
        </w:rPr>
        <w:t>Decision-making algorithms for modern agricultural robotics. Precision agriculture.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Reinforcement learning for multi-agent optimization. </w:t>
      </w:r>
    </w:p>
    <w:p>
      <w:pPr>
        <w:pStyle w:val="ListParagraph"/>
        <w:numPr>
          <w:ilvl w:val="0"/>
          <w:numId w:val="3"/>
        </w:numPr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Distributed decentralized cooperative policy planning for Capture the Flag problem</w:t>
      </w:r>
    </w:p>
    <w:p>
      <w:pPr>
        <w:pStyle w:val="ListParagraph"/>
        <w:numPr>
          <w:ilvl w:val="0"/>
          <w:numId w:val="3"/>
        </w:numPr>
        <w:rPr/>
      </w:pPr>
      <w:r>
        <w:rPr>
          <w:w w:val="99"/>
          <w:sz w:val="24"/>
          <w:szCs w:val="24"/>
        </w:rPr>
        <w:t>Policy optimization for agricultural swarm robotics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State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University,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Stillwater,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  <w:r>
        <w:rPr>
          <w:i/>
          <w:iCs/>
          <w:sz w:val="24"/>
          <w:szCs w:val="24"/>
        </w:rPr>
        <w:t xml:space="preserve">                                       </w:t>
      </w:r>
      <w:r>
        <w:rPr>
          <w:i/>
          <w:iCs/>
          <w:w w:val="99"/>
          <w:sz w:val="24"/>
          <w:szCs w:val="24"/>
        </w:rPr>
        <w:t>2014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–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2016</w:t>
      </w:r>
    </w:p>
    <w:p>
      <w:pPr>
        <w:pStyle w:val="Normal"/>
        <w:rPr>
          <w:i/>
          <w:i/>
          <w:w w:val="99"/>
          <w:sz w:val="24"/>
          <w:szCs w:val="24"/>
        </w:rPr>
      </w:pPr>
      <w:r>
        <w:rPr>
          <w:i/>
          <w:w w:val="99"/>
          <w:sz w:val="24"/>
          <w:szCs w:val="24"/>
        </w:rPr>
        <w:t>Graduate Research Assistant at Advanced Technology Research Center (ATRC)</w:t>
      </w:r>
    </w:p>
    <w:p>
      <w:pPr>
        <w:pStyle w:val="Normal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Decision-making algorithms for autonomous driving vehicles and human-in-the-loop systems.</w:t>
      </w:r>
    </w:p>
    <w:p>
      <w:pPr>
        <w:pStyle w:val="Normal"/>
        <w:rPr/>
      </w:pPr>
      <w:r>
        <w:rPr>
          <w:w w:val="99"/>
          <w:sz w:val="24"/>
          <w:szCs w:val="24"/>
        </w:rPr>
        <w:t xml:space="preserve">Human-activity recognition, behavior modeling and classification. </w:t>
      </w:r>
    </w:p>
    <w:p>
      <w:pPr>
        <w:pStyle w:val="Normal"/>
        <w:rPr>
          <w:w w:val="99"/>
          <w:sz w:val="24"/>
          <w:szCs w:val="24"/>
        </w:rPr>
      </w:pPr>
      <w:r>
        <w:rPr>
          <w:w w:val="99"/>
          <w:sz w:val="24"/>
          <w:szCs w:val="24"/>
        </w:rPr>
        <w:t>Learning from demonstration, imitation learning for robots.</w:t>
      </w:r>
    </w:p>
    <w:p>
      <w:pPr>
        <w:pStyle w:val="ListParagraph"/>
        <w:numPr>
          <w:ilvl w:val="0"/>
          <w:numId w:val="4"/>
        </w:numPr>
        <w:rPr/>
      </w:pPr>
      <w:r>
        <w:rPr>
          <w:w w:val="99"/>
          <w:sz w:val="24"/>
          <w:szCs w:val="24"/>
        </w:rPr>
        <w:t>Model-based collision avoidance for autonomous vehicles</w:t>
      </w:r>
    </w:p>
    <w:p>
      <w:pPr>
        <w:pStyle w:val="ListParagraph"/>
        <w:numPr>
          <w:ilvl w:val="0"/>
          <w:numId w:val="4"/>
        </w:numPr>
        <w:rPr>
          <w:sz w:val="22"/>
          <w:szCs w:val="24"/>
        </w:rPr>
      </w:pPr>
      <w:r>
        <w:rPr>
          <w:w w:val="99"/>
          <w:sz w:val="24"/>
          <w:szCs w:val="24"/>
        </w:rPr>
        <w:t>Navigation,</w:t>
      </w:r>
      <w:r>
        <w:rPr>
          <w:sz w:val="24"/>
          <w:szCs w:val="24"/>
        </w:rPr>
        <w:t xml:space="preserve"> path-planning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 autonomous vehicle prototype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Education</w:t>
      </w:r>
    </w:p>
    <w:p>
      <w:pPr>
        <w:pStyle w:val="Normal"/>
        <w:rPr>
          <w:i/>
          <w:i/>
          <w:iCs/>
          <w:sz w:val="24"/>
          <w:szCs w:val="24"/>
        </w:rPr>
      </w:pPr>
      <w:r>
        <w:br w:type="column"/>
      </w:r>
      <w:r>
        <w:rPr>
          <w:i/>
          <w:iCs/>
          <w:w w:val="99"/>
          <w:sz w:val="24"/>
          <w:szCs w:val="24"/>
        </w:rPr>
        <w:t>University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of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at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Urbana-Champaign,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Urbana,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Illinois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PhD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candidate,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Bio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Computational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Science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</w:t>
      </w:r>
    </w:p>
    <w:p>
      <w:pPr>
        <w:pStyle w:val="Normal"/>
        <w:rPr/>
      </w:pPr>
      <w:r>
        <w:rPr>
          <w:i/>
          <w:iCs/>
          <w:sz w:val="24"/>
          <w:szCs w:val="24"/>
        </w:rPr>
        <w:t>Advisors:  Drs. G. Chowdhary, H. Tran, M. West, A. Davis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/>
      </w:pPr>
      <w:r>
        <w:rPr>
          <w:w w:val="99"/>
          <w:sz w:val="24"/>
          <w:szCs w:val="24"/>
        </w:rPr>
        <w:t>Education</w:t>
      </w:r>
    </w:p>
    <w:p>
      <w:pPr>
        <w:pStyle w:val="Normal"/>
        <w:rPr/>
      </w:pPr>
      <w:r>
        <w:rPr>
          <w:w w:val="99"/>
          <w:sz w:val="24"/>
          <w:szCs w:val="24"/>
        </w:rPr>
        <w:t>(cont.)</w:t>
      </w:r>
    </w:p>
    <w:p>
      <w:pPr>
        <w:pStyle w:val="Normal"/>
        <w:rPr/>
      </w:pP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State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University,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Stillwater,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Oklahoma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USA</w:t>
      </w:r>
    </w:p>
    <w:p>
      <w:pPr>
        <w:pStyle w:val="Normal"/>
        <w:rPr/>
      </w:pPr>
      <w:r>
        <w:rPr>
          <w:w w:val="99"/>
          <w:sz w:val="24"/>
          <w:szCs w:val="24"/>
        </w:rPr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Engineering,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2015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“</w:t>
      </w:r>
      <w:r>
        <w:rPr>
          <w:w w:val="99"/>
          <w:sz w:val="24"/>
          <w:szCs w:val="24"/>
        </w:rPr>
        <w:t>Collision avoidance for autonomous cars based on human intention”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i/>
          <w:i/>
          <w:iCs/>
          <w:sz w:val="24"/>
          <w:szCs w:val="24"/>
        </w:rPr>
      </w:pPr>
      <w:r>
        <w:rPr>
          <w:i/>
          <w:iCs/>
          <w:w w:val="99"/>
          <w:sz w:val="24"/>
          <w:szCs w:val="24"/>
        </w:rPr>
        <w:t>Moscow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Power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Engineering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Institute,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Moscow,</w:t>
      </w:r>
      <w:r>
        <w:rPr>
          <w:i/>
          <w:iCs/>
          <w:sz w:val="24"/>
          <w:szCs w:val="24"/>
        </w:rPr>
        <w:t xml:space="preserve"> </w:t>
      </w:r>
      <w:r>
        <w:rPr>
          <w:i/>
          <w:iCs/>
          <w:w w:val="99"/>
          <w:sz w:val="24"/>
          <w:szCs w:val="24"/>
        </w:rPr>
        <w:t>Russia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M.S.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Electronic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February,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2006</w:t>
      </w:r>
    </w:p>
    <w:p>
      <w:pPr>
        <w:pStyle w:val="Normal"/>
        <w:rPr>
          <w:sz w:val="24"/>
          <w:szCs w:val="24"/>
        </w:rPr>
      </w:pPr>
      <w:r>
        <w:rPr>
          <w:w w:val="99"/>
          <w:sz w:val="24"/>
          <w:szCs w:val="24"/>
        </w:rPr>
        <w:t>B.E. in Electronics, May, 2004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bookmarkStart w:id="1" w:name="__DdeLink__1267_405718127"/>
      <w:bookmarkEnd w:id="1"/>
      <w:r>
        <w:rPr>
          <w:w w:val="99"/>
          <w:sz w:val="24"/>
          <w:szCs w:val="24"/>
        </w:rPr>
        <w:t>Publications</w:t>
      </w:r>
    </w:p>
    <w:p>
      <w:pPr>
        <w:pStyle w:val="Normal"/>
        <w:rPr/>
      </w:pPr>
      <w:r>
        <w:br w:type="column"/>
      </w:r>
      <w:r>
        <w:rPr/>
        <w:t>Fremont D., Chiu J., Margineantu D., Osipychev D., Seshia S., Formal Analysis and Redesign of a Neural Network-Based Aircraft Taxiing System with VerifAI. Submitted CAV 2020.</w:t>
      </w:r>
    </w:p>
    <w:p>
      <w:pPr>
        <w:pStyle w:val="Normal"/>
        <w:rPr/>
      </w:pPr>
      <w:r>
        <w:rPr/>
        <w:t>Osipychev D., Chowdhary G., Distributed Deep Policy Sharing for Competitive Adversarial Environment. 2018 Archived, NIPS Workshop ”Deep Reinforcement Learning”.</w:t>
      </w:r>
    </w:p>
    <w:p>
      <w:pPr>
        <w:pStyle w:val="Normal"/>
        <w:rPr/>
      </w:pPr>
      <w:r>
        <w:rPr/>
        <w:t>McAllister W., Osipychev D., Davis A., Agbots: Weeding a field with a team of autonomous robots. 2019 Elsevier.</w:t>
      </w:r>
    </w:p>
    <w:p>
      <w:pPr>
        <w:pStyle w:val="Normal"/>
        <w:rPr/>
      </w:pPr>
      <w:r>
        <w:rPr/>
        <w:t>McAllister W.*, Osipychev D.*, Chowdhary G., Davis A., Multi-Agent Planning for Coordinated Robotic Weed Killing. 2018 IROS conference.</w:t>
      </w:r>
    </w:p>
    <w:p>
      <w:pPr>
        <w:pStyle w:val="Normal"/>
        <w:rPr/>
      </w:pPr>
      <w:r>
        <w:rPr/>
        <w:t>Osipychev D., Tran D., Sheng W., Chowdhary G., Human intention-based collision avoidance for autonomous cars. 2017 American Control Conference (ACC).</w:t>
      </w:r>
    </w:p>
    <w:p>
      <w:pPr>
        <w:pStyle w:val="Normal"/>
        <w:rPr/>
      </w:pPr>
      <w:r>
        <w:rPr/>
        <w:t>Tran D., Du J., Sheng W., Tadesse E., Osipychev D., Sun Y., Bai H., A Human-Vehicle Collaborative Driving Framework for Driver Assistance.  2018 IEEE Intelligent Transportation Systems Transactions.</w:t>
      </w:r>
    </w:p>
    <w:p>
      <w:pPr>
        <w:pStyle w:val="Normal"/>
        <w:rPr/>
      </w:pPr>
      <w:r>
        <w:rPr/>
        <w:t>Tran D., Tadesse E., Osipychev D., et al., A collaborative control framework for driver assistance systems.  2017 ICRA conference.</w:t>
      </w:r>
    </w:p>
    <w:p>
      <w:pPr>
        <w:pStyle w:val="Normal"/>
        <w:rPr/>
      </w:pPr>
      <w:r>
        <w:rPr/>
        <w:t>Osipychev D., Tran D., Sheng W., Chowdhary G., Proactive MDP-based Collision Avoidance Algorithm for Autonomous Car.  2015 IEEE CYBER Conference.</w:t>
      </w:r>
    </w:p>
    <w:p>
      <w:pPr>
        <w:pStyle w:val="Normal"/>
        <w:rPr/>
      </w:pPr>
      <w:r>
        <w:rPr/>
        <w:t>Osipychev D., Tran D., Sheng W., Chowdhary G., Proactive MDP-based Collision Avoidance Algorithm for Autonomous Car.  2014 NIPS Workshop ”From Bad Models to Good Policies”.</w:t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cols w:num="2" w:equalWidth="false" w:sep="false">
            <w:col w:w="1423" w:space="548"/>
            <w:col w:w="8748"/>
          </w:cols>
          <w:formProt w:val="false"/>
          <w:textDirection w:val="lrTb"/>
          <w:docGrid w:type="default" w:linePitch="249" w:charSpace="2047"/>
        </w:sectPr>
      </w:pP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sectPr>
          <w:type w:val="continuous"/>
          <w:pgSz w:w="12240" w:h="15840"/>
          <w:pgMar w:left="620" w:right="900" w:header="0" w:top="1360" w:footer="0" w:bottom="280" w:gutter="0"/>
          <w:formProt w:val="false"/>
          <w:textDirection w:val="lrTb"/>
          <w:docGrid w:type="default" w:linePitch="249" w:charSpace="2047"/>
        </w:sectPr>
      </w:pPr>
    </w:p>
    <w:p>
      <w:pPr>
        <w:pStyle w:val="Normal"/>
        <w:rPr/>
      </w:pPr>
      <w:r>
        <w:rPr>
          <w:sz w:val="24"/>
          <w:szCs w:val="24"/>
        </w:rPr>
        <w:t>Coding</w:t>
      </w:r>
    </w:p>
    <w:p>
      <w:pPr>
        <w:pStyle w:val="Normal"/>
        <w:rPr/>
      </w:pPr>
      <w:r>
        <w:rPr>
          <w:sz w:val="24"/>
          <w:szCs w:val="24"/>
        </w:rPr>
        <w:t>Proficiency</w:t>
      </w:r>
    </w:p>
    <w:p>
      <w:pPr>
        <w:pStyle w:val="Normal"/>
        <w:rPr/>
      </w:pPr>
      <w:r>
        <w:br w:type="column"/>
      </w:r>
      <w:r>
        <w:rPr>
          <w:w w:val="99"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agile software </w:t>
      </w:r>
      <w:r>
        <w:rPr>
          <w:w w:val="99"/>
          <w:sz w:val="24"/>
          <w:szCs w:val="24"/>
        </w:rPr>
        <w:t>development and integration of the following: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Deep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RL-agents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(incl. DDPG, GA3C,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DQN,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PG)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Tensorflow/Pytorch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libraries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Regression, classification, GAN models 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Pytorch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libraries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Dynamics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simulations</w:t>
      </w:r>
      <w:r>
        <w:rPr>
          <w:sz w:val="24"/>
          <w:szCs w:val="24"/>
        </w:rPr>
        <w:t xml:space="preserve"> and surrogates </w:t>
      </w:r>
      <w:r>
        <w:rPr>
          <w:w w:val="99"/>
          <w:sz w:val="24"/>
          <w:szCs w:val="24"/>
        </w:rPr>
        <w:t>(multi-agent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systems,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vehicle dynamics,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construction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equipment, game-theory,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computer games)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Integration to real robotic systems (software/hardware in the loop, ROS, Gazebo)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Task-optimization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methods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(Q-learning,</w:t>
      </w:r>
      <w:r>
        <w:rPr>
          <w:sz w:val="24"/>
          <w:szCs w:val="24"/>
        </w:rPr>
        <w:t xml:space="preserve"> g</w:t>
      </w:r>
      <w:r>
        <w:rPr>
          <w:w w:val="99"/>
          <w:sz w:val="24"/>
          <w:szCs w:val="24"/>
        </w:rPr>
        <w:t>enetic/evolutionary</w:t>
      </w:r>
      <w:r>
        <w:rPr>
          <w:sz w:val="24"/>
          <w:szCs w:val="24"/>
        </w:rPr>
        <w:t xml:space="preserve"> a</w:t>
      </w:r>
      <w:r>
        <w:rPr>
          <w:w w:val="99"/>
          <w:sz w:val="24"/>
          <w:szCs w:val="24"/>
        </w:rPr>
        <w:t>lgorithms,</w:t>
      </w:r>
      <w:r>
        <w:rPr>
          <w:sz w:val="24"/>
          <w:szCs w:val="24"/>
        </w:rPr>
        <w:t xml:space="preserve"> g</w:t>
      </w:r>
      <w:r>
        <w:rPr>
          <w:w w:val="99"/>
          <w:sz w:val="24"/>
          <w:szCs w:val="24"/>
        </w:rPr>
        <w:t>raph</w:t>
      </w:r>
      <w:r>
        <w:rPr>
          <w:sz w:val="24"/>
          <w:szCs w:val="24"/>
        </w:rPr>
        <w:t xml:space="preserve"> s</w:t>
      </w:r>
      <w:r>
        <w:rPr>
          <w:w w:val="99"/>
          <w:sz w:val="24"/>
          <w:szCs w:val="24"/>
        </w:rPr>
        <w:t>earch,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RRT)</w:t>
      </w:r>
    </w:p>
    <w:p>
      <w:pPr>
        <w:pStyle w:val="ListParagraph"/>
        <w:numPr>
          <w:ilvl w:val="0"/>
          <w:numId w:val="1"/>
        </w:numPr>
        <w:rPr/>
      </w:pPr>
      <w:r>
        <w:rPr>
          <w:w w:val="99"/>
          <w:sz w:val="24"/>
          <w:szCs w:val="24"/>
        </w:rPr>
        <w:t>Utility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function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optimization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techniques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(SGD,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GD,</w:t>
      </w:r>
      <w:r>
        <w:rPr>
          <w:sz w:val="24"/>
          <w:szCs w:val="24"/>
        </w:rPr>
        <w:t xml:space="preserve"> p</w:t>
      </w:r>
      <w:r>
        <w:rPr>
          <w:w w:val="99"/>
          <w:sz w:val="24"/>
          <w:szCs w:val="24"/>
        </w:rPr>
        <w:t>otential</w:t>
      </w:r>
      <w:r>
        <w:rPr>
          <w:sz w:val="24"/>
          <w:szCs w:val="24"/>
        </w:rPr>
        <w:t xml:space="preserve"> f</w:t>
      </w:r>
      <w:r>
        <w:rPr>
          <w:w w:val="99"/>
          <w:sz w:val="24"/>
          <w:szCs w:val="24"/>
        </w:rPr>
        <w:t>ields,</w:t>
      </w:r>
      <w:r>
        <w:rPr>
          <w:sz w:val="24"/>
          <w:szCs w:val="24"/>
        </w:rPr>
        <w:t xml:space="preserve"> e</w:t>
      </w:r>
      <w:r>
        <w:rPr>
          <w:w w:val="99"/>
          <w:sz w:val="24"/>
          <w:szCs w:val="24"/>
        </w:rPr>
        <w:t>lastic</w:t>
      </w:r>
      <w:r>
        <w:rPr>
          <w:sz w:val="24"/>
          <w:szCs w:val="24"/>
        </w:rPr>
        <w:t xml:space="preserve"> b</w:t>
      </w:r>
      <w:r>
        <w:rPr>
          <w:w w:val="99"/>
          <w:sz w:val="24"/>
          <w:szCs w:val="24"/>
        </w:rPr>
        <w:t>ands, particle</w:t>
      </w:r>
      <w:r>
        <w:rPr>
          <w:sz w:val="24"/>
          <w:szCs w:val="24"/>
        </w:rPr>
        <w:t xml:space="preserve"> s</w:t>
      </w:r>
      <w:r>
        <w:rPr>
          <w:w w:val="99"/>
          <w:sz w:val="24"/>
          <w:szCs w:val="24"/>
        </w:rPr>
        <w:t>warm,</w:t>
      </w:r>
      <w:r>
        <w:rPr>
          <w:sz w:val="24"/>
          <w:szCs w:val="24"/>
        </w:rPr>
        <w:t xml:space="preserve"> l</w:t>
      </w:r>
      <w:r>
        <w:rPr>
          <w:w w:val="99"/>
          <w:sz w:val="24"/>
          <w:szCs w:val="24"/>
        </w:rPr>
        <w:t>eap-frog)</w:t>
      </w:r>
    </w:p>
    <w:p>
      <w:pPr>
        <w:pStyle w:val="Normal"/>
        <w:rPr/>
      </w:pPr>
      <w:r>
        <w:rPr>
          <w:w w:val="99"/>
          <w:sz w:val="24"/>
          <w:szCs w:val="24"/>
        </w:rPr>
        <w:t>Simulation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physical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control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processes,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visualization,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GUI</w:t>
      </w:r>
    </w:p>
    <w:p>
      <w:pPr>
        <w:pStyle w:val="Normal"/>
        <w:rPr/>
      </w:pPr>
      <w:r>
        <w:rPr>
          <w:w w:val="99"/>
          <w:sz w:val="24"/>
          <w:szCs w:val="24"/>
        </w:rPr>
        <w:t>Languages: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Python,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C++,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JavaScript</w:t>
      </w:r>
    </w:p>
    <w:sectPr>
      <w:type w:val="continuous"/>
      <w:pgSz w:w="12240" w:h="15840"/>
      <w:pgMar w:left="620" w:right="900" w:header="0" w:top="1360" w:footer="0" w:bottom="280" w:gutter="0"/>
      <w:cols w:num="2" w:equalWidth="false" w:sep="false">
        <w:col w:w="1308" w:space="752"/>
        <w:col w:w="8659"/>
      </w:cols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  <w:font w:name="Times New Roman">
    <w:charset w:val="01"/>
    <w:family w:val="roman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rFonts w:cs="Courier New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  <w:sz w:val="24"/>
        <w:w w:val="99"/>
        <w:rFonts w:cs="Times New Roman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4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rFonts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eastAsia="Times New Roman" w:cs="Times New Roman"/>
      <w:w w:val="99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eastAsia="Times New Roman" w:cs="Times New Roman"/>
      <w:w w:val="99"/>
      <w:sz w:val="24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  <w:sz w:val="24"/>
    </w:rPr>
  </w:style>
  <w:style w:type="character" w:styleId="ListLabel15">
    <w:name w:val="ListLabel 15"/>
    <w:qFormat/>
    <w:rPr>
      <w:rFonts w:eastAsia="Times New Roman" w:cs="Times New Roman"/>
      <w:w w:val="99"/>
      <w:sz w:val="24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  <w:sz w:val="22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Times New Roman"/>
      <w:w w:val="99"/>
      <w:sz w:val="24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Courier New"/>
      <w:sz w:val="24"/>
    </w:rPr>
  </w:style>
  <w:style w:type="character" w:styleId="ListLabel36">
    <w:name w:val="ListLabel 36"/>
    <w:qFormat/>
    <w:rPr>
      <w:rFonts w:cs="Times New Roman"/>
      <w:w w:val="99"/>
      <w:sz w:val="24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ourier New"/>
      <w:sz w:val="24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Courier New"/>
      <w:sz w:val="22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Times New Roman"/>
      <w:w w:val="99"/>
      <w:sz w:val="24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Courier New"/>
      <w:sz w:val="24"/>
    </w:rPr>
  </w:style>
  <w:style w:type="character" w:styleId="ListLabel72">
    <w:name w:val="ListLabel 72"/>
    <w:qFormat/>
    <w:rPr>
      <w:rFonts w:cs="Times New Roman"/>
      <w:w w:val="99"/>
      <w:sz w:val="24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Courier New"/>
      <w:sz w:val="24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Courier New"/>
      <w:sz w:val="22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Times New Roman"/>
      <w:w w:val="99"/>
      <w:sz w:val="24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Courier New"/>
      <w:sz w:val="24"/>
    </w:rPr>
  </w:style>
  <w:style w:type="character" w:styleId="ListLabel108">
    <w:name w:val="ListLabel 108"/>
    <w:qFormat/>
    <w:rPr>
      <w:rFonts w:cs="Times New Roman"/>
      <w:w w:val="99"/>
      <w:sz w:val="24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Courier New"/>
      <w:sz w:val="24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Courier New"/>
      <w:sz w:val="22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Times New Roman"/>
      <w:w w:val="99"/>
      <w:sz w:val="24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Courier New"/>
      <w:sz w:val="24"/>
    </w:rPr>
  </w:style>
  <w:style w:type="character" w:styleId="ListLabel144">
    <w:name w:val="ListLabel 144"/>
    <w:qFormat/>
    <w:rPr>
      <w:rFonts w:cs="Times New Roman"/>
      <w:w w:val="99"/>
      <w:sz w:val="24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Courier New"/>
      <w:sz w:val="24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Courier New"/>
      <w:sz w:val="22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e37e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osipychev@gmail.com" TargetMode="External"/><Relationship Id="rId3" Type="http://schemas.openxmlformats.org/officeDocument/2006/relationships/hyperlink" Target="http://www.deniso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Application>LibreOffice/5.1.6.2$Linux_X86_64 LibreOffice_project/10m0$Build-2</Application>
  <Pages>2</Pages>
  <Words>670</Words>
  <Characters>4665</Characters>
  <CharactersWithSpaces>5350</CharactersWithSpaces>
  <Paragraphs>77</Paragraphs>
  <Company>The Boeing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2020-03-03T23:17:00Z</dcterms:created>
  <dc:creator/>
  <dc:description/>
  <dc:language>en-US</dc:language>
  <cp:lastModifiedBy/>
  <dcterms:modified xsi:type="dcterms:W3CDTF">2020-03-06T15:16:50Z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Boeing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